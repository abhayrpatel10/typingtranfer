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12B6" w14:textId="77777777" w:rsidR="001E70E1" w:rsidRDefault="001E70E1">
      <w:pPr>
        <w:spacing w:before="3" w:line="180" w:lineRule="exact"/>
        <w:rPr>
          <w:sz w:val="18"/>
          <w:szCs w:val="18"/>
        </w:rPr>
      </w:pPr>
    </w:p>
    <w:p w14:paraId="60D9B831" w14:textId="77777777" w:rsidR="001E70E1" w:rsidRDefault="001E70E1">
      <w:pPr>
        <w:spacing w:line="200" w:lineRule="exact"/>
      </w:pPr>
    </w:p>
    <w:p w14:paraId="1B7C151B" w14:textId="77777777" w:rsidR="001E70E1" w:rsidRDefault="001E70E1">
      <w:pPr>
        <w:spacing w:line="200" w:lineRule="exact"/>
      </w:pPr>
    </w:p>
    <w:p w14:paraId="2973DAC5" w14:textId="44081AAB" w:rsidR="001E70E1" w:rsidRPr="00E1454B" w:rsidRDefault="001B6D10" w:rsidP="00E1454B">
      <w:pPr>
        <w:ind w:left="153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 w:eastAsia="Arial" w:hAnsi="Arial" w:cs="Arial"/>
          <w:b/>
          <w:w w:val="103"/>
          <w:sz w:val="21"/>
          <w:szCs w:val="21"/>
        </w:rPr>
        <w:t>INDIA</w:t>
      </w:r>
      <w:r w:rsidR="00E1454B">
        <w:rPr>
          <w:rFonts w:ascii="Arial" w:eastAsia="Arial" w:hAnsi="Arial" w:cs="Arial"/>
          <w:b/>
          <w:w w:val="103"/>
          <w:sz w:val="21"/>
          <w:szCs w:val="21"/>
        </w:rPr>
        <w:t xml:space="preserve"> IMAGINE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3"/>
          <w:sz w:val="21"/>
          <w:szCs w:val="21"/>
        </w:rPr>
        <w:t>BANK</w:t>
      </w:r>
    </w:p>
    <w:p w14:paraId="5C9C8C75" w14:textId="77777777" w:rsidR="001E70E1" w:rsidRDefault="001E70E1">
      <w:pPr>
        <w:spacing w:line="200" w:lineRule="exact"/>
      </w:pPr>
    </w:p>
    <w:p w14:paraId="7CC55CFC" w14:textId="77777777" w:rsidR="001E70E1" w:rsidRDefault="001E70E1">
      <w:pPr>
        <w:spacing w:line="200" w:lineRule="exact"/>
      </w:pPr>
    </w:p>
    <w:p w14:paraId="3A8D32BF" w14:textId="77777777" w:rsidR="001E70E1" w:rsidRDefault="001E70E1">
      <w:pPr>
        <w:spacing w:line="200" w:lineRule="exact"/>
      </w:pPr>
    </w:p>
    <w:p w14:paraId="55E0A553" w14:textId="77777777" w:rsidR="001E70E1" w:rsidRDefault="001E70E1">
      <w:pPr>
        <w:spacing w:line="200" w:lineRule="exact"/>
      </w:pPr>
    </w:p>
    <w:p w14:paraId="2633361F" w14:textId="77777777" w:rsidR="001E70E1" w:rsidRDefault="001B6D10">
      <w:pPr>
        <w:ind w:left="-33" w:right="2687"/>
        <w:jc w:val="center"/>
        <w:rPr>
          <w:rFonts w:ascii="Arial" w:eastAsia="Arial" w:hAnsi="Arial" w:cs="Arial"/>
          <w:sz w:val="17"/>
          <w:szCs w:val="17"/>
        </w:rPr>
        <w:sectPr w:rsidR="001E7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340" w:right="1720" w:bottom="280" w:left="1720" w:header="0" w:footer="1795" w:gutter="0"/>
          <w:cols w:num="2" w:space="720" w:equalWidth="0">
            <w:col w:w="1922" w:space="805"/>
            <w:col w:w="6073"/>
          </w:cols>
        </w:sectPr>
      </w:pPr>
      <w:r>
        <w:rPr>
          <w:rFonts w:ascii="Arial" w:eastAsia="Arial" w:hAnsi="Arial" w:cs="Arial"/>
          <w:b/>
          <w:w w:val="99"/>
          <w:sz w:val="17"/>
          <w:szCs w:val="17"/>
        </w:rPr>
        <w:t>APPLICATION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FORM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FOR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CLEAN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LOANS</w:t>
      </w:r>
    </w:p>
    <w:p w14:paraId="15B01C5B" w14:textId="77777777" w:rsidR="001E70E1" w:rsidRDefault="001E70E1">
      <w:pPr>
        <w:spacing w:before="18" w:line="220" w:lineRule="exact"/>
        <w:rPr>
          <w:sz w:val="22"/>
          <w:szCs w:val="22"/>
        </w:rPr>
      </w:pPr>
    </w:p>
    <w:p w14:paraId="203C816A" w14:textId="77777777" w:rsidR="001E70E1" w:rsidRDefault="001B6D10">
      <w:pPr>
        <w:spacing w:before="8" w:line="220" w:lineRule="exact"/>
        <w:ind w:left="153" w:right="11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99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apply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for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loan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of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Rs…………………..…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under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Clean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Loan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Scheme,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repayable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in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36/60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equated</w:t>
      </w:r>
      <w:r>
        <w:rPr>
          <w:rFonts w:ascii="Arial" w:eastAsia="Arial" w:hAnsi="Arial" w:cs="Arial"/>
          <w:sz w:val="17"/>
          <w:szCs w:val="17"/>
        </w:rPr>
        <w:t xml:space="preserve">  </w:t>
      </w:r>
      <w:r>
        <w:rPr>
          <w:rFonts w:ascii="Arial" w:eastAsia="Arial" w:hAnsi="Arial" w:cs="Arial"/>
          <w:w w:val="99"/>
          <w:sz w:val="17"/>
          <w:szCs w:val="17"/>
        </w:rPr>
        <w:t>monthly instalments.</w:t>
      </w:r>
    </w:p>
    <w:p w14:paraId="4C3D7561" w14:textId="77777777" w:rsidR="001E70E1" w:rsidRDefault="001B6D10">
      <w:pPr>
        <w:spacing w:before="26"/>
        <w:ind w:left="3122" w:right="3117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w w:val="99"/>
          <w:sz w:val="17"/>
          <w:szCs w:val="17"/>
        </w:rPr>
        <w:t>PARTICULARS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OF</w:t>
      </w:r>
      <w:r>
        <w:rPr>
          <w:rFonts w:ascii="Arial" w:eastAsia="Arial" w:hAnsi="Arial" w:cs="Arial"/>
          <w:b/>
          <w:sz w:val="17"/>
          <w:szCs w:val="17"/>
        </w:rPr>
        <w:t xml:space="preserve"> </w:t>
      </w:r>
      <w:r>
        <w:rPr>
          <w:rFonts w:ascii="Arial" w:eastAsia="Arial" w:hAnsi="Arial" w:cs="Arial"/>
          <w:b/>
          <w:w w:val="99"/>
          <w:sz w:val="17"/>
          <w:szCs w:val="17"/>
        </w:rPr>
        <w:t>APPLICANT</w:t>
      </w:r>
    </w:p>
    <w:p w14:paraId="6CCCFB14" w14:textId="77777777" w:rsidR="001E70E1" w:rsidRDefault="001E70E1">
      <w:pPr>
        <w:spacing w:before="11" w:line="260" w:lineRule="exact"/>
        <w:rPr>
          <w:sz w:val="26"/>
          <w:szCs w:val="26"/>
        </w:rPr>
      </w:pPr>
    </w:p>
    <w:p w14:paraId="0EC91D3D" w14:textId="77777777" w:rsidR="001E70E1" w:rsidRDefault="001B6D10">
      <w:pPr>
        <w:ind w:left="4459" w:right="858"/>
        <w:jc w:val="center"/>
        <w:rPr>
          <w:sz w:val="17"/>
          <w:szCs w:val="17"/>
        </w:rPr>
      </w:pPr>
      <w:r>
        <w:rPr>
          <w:w w:val="99"/>
          <w:sz w:val="17"/>
          <w:szCs w:val="17"/>
        </w:rPr>
        <w:t>First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Name</w:t>
      </w:r>
      <w:r>
        <w:rPr>
          <w:sz w:val="17"/>
          <w:szCs w:val="17"/>
        </w:rPr>
        <w:t xml:space="preserve">          </w:t>
      </w:r>
      <w:r>
        <w:rPr>
          <w:w w:val="99"/>
          <w:sz w:val="17"/>
          <w:szCs w:val="17"/>
        </w:rPr>
        <w:t>Middle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Name</w:t>
      </w:r>
      <w:r>
        <w:rPr>
          <w:sz w:val="17"/>
          <w:szCs w:val="17"/>
        </w:rPr>
        <w:t xml:space="preserve">             </w:t>
      </w:r>
      <w:r>
        <w:rPr>
          <w:w w:val="99"/>
          <w:sz w:val="17"/>
          <w:szCs w:val="17"/>
        </w:rPr>
        <w:t>Last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Nam</w:t>
      </w:r>
      <w:r>
        <w:rPr>
          <w:b/>
          <w:w w:val="99"/>
          <w:sz w:val="17"/>
          <w:szCs w:val="17"/>
        </w:rPr>
        <w:t>e</w:t>
      </w:r>
    </w:p>
    <w:p w14:paraId="54736116" w14:textId="77777777" w:rsidR="001E70E1" w:rsidRDefault="001E70E1">
      <w:pPr>
        <w:spacing w:before="19" w:line="280" w:lineRule="exact"/>
        <w:rPr>
          <w:sz w:val="28"/>
          <w:szCs w:val="28"/>
        </w:rPr>
      </w:pPr>
    </w:p>
    <w:p w14:paraId="69605E1C" w14:textId="77777777" w:rsidR="001E70E1" w:rsidRDefault="001B6D10">
      <w:pPr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1.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Name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applicant</w:t>
      </w:r>
      <w:r>
        <w:rPr>
          <w:sz w:val="17"/>
          <w:szCs w:val="17"/>
        </w:rPr>
        <w:t xml:space="preserve">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</w:t>
      </w:r>
      <w:r>
        <w:rPr>
          <w:w w:val="99"/>
          <w:sz w:val="17"/>
          <w:szCs w:val="17"/>
        </w:rPr>
        <w:t>Mr.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/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Mrs.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/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Miss</w:t>
      </w:r>
      <w:r>
        <w:rPr>
          <w:sz w:val="17"/>
          <w:szCs w:val="17"/>
        </w:rPr>
        <w:t xml:space="preserve">                </w:t>
      </w:r>
      <w:r>
        <w:rPr>
          <w:w w:val="99"/>
          <w:sz w:val="17"/>
          <w:szCs w:val="17"/>
        </w:rPr>
        <w:t>………………………………………………………..</w:t>
      </w:r>
    </w:p>
    <w:p w14:paraId="31073F33" w14:textId="77777777" w:rsidR="001E70E1" w:rsidRDefault="001B6D10">
      <w:pPr>
        <w:spacing w:before="37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2.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Father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/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Husband’s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Name:</w:t>
      </w:r>
      <w:r>
        <w:rPr>
          <w:sz w:val="17"/>
          <w:szCs w:val="17"/>
        </w:rPr>
        <w:t xml:space="preserve">                                                   </w:t>
      </w:r>
      <w:r>
        <w:rPr>
          <w:w w:val="99"/>
          <w:sz w:val="17"/>
          <w:szCs w:val="17"/>
        </w:rPr>
        <w:t>………………………………………….…………….</w:t>
      </w:r>
    </w:p>
    <w:p w14:paraId="7E1057FF" w14:textId="77777777" w:rsidR="001E70E1" w:rsidRDefault="001B6D10">
      <w:pPr>
        <w:spacing w:before="39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3.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Age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&amp;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D.O.B.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applicant:</w:t>
      </w:r>
      <w:r>
        <w:rPr>
          <w:sz w:val="17"/>
          <w:szCs w:val="17"/>
        </w:rPr>
        <w:t xml:space="preserve">                                           </w:t>
      </w:r>
      <w:r>
        <w:rPr>
          <w:w w:val="99"/>
          <w:sz w:val="17"/>
          <w:szCs w:val="17"/>
        </w:rPr>
        <w:t>…………………………………………….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………..</w:t>
      </w:r>
    </w:p>
    <w:p w14:paraId="540CD4FC" w14:textId="77777777" w:rsidR="001E70E1" w:rsidRDefault="001B6D10">
      <w:pPr>
        <w:spacing w:before="37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4.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Address</w:t>
      </w:r>
      <w:r>
        <w:rPr>
          <w:sz w:val="17"/>
          <w:szCs w:val="17"/>
        </w:rPr>
        <w:t xml:space="preserve">   </w:t>
      </w:r>
      <w:r>
        <w:rPr>
          <w:sz w:val="17"/>
          <w:szCs w:val="17"/>
        </w:rPr>
        <w:t xml:space="preserve">               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      </w:t>
      </w:r>
      <w:r>
        <w:rPr>
          <w:w w:val="99"/>
          <w:sz w:val="17"/>
          <w:szCs w:val="17"/>
        </w:rPr>
        <w:t>Office………………….</w:t>
      </w:r>
      <w:r>
        <w:rPr>
          <w:sz w:val="17"/>
          <w:szCs w:val="17"/>
        </w:rPr>
        <w:t xml:space="preserve">   </w:t>
      </w:r>
      <w:r>
        <w:rPr>
          <w:w w:val="99"/>
          <w:sz w:val="17"/>
          <w:szCs w:val="17"/>
        </w:rPr>
        <w:t>Residence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………………</w:t>
      </w:r>
    </w:p>
    <w:p w14:paraId="0B53B16D" w14:textId="77777777" w:rsidR="001E70E1" w:rsidRDefault="001B6D10">
      <w:pPr>
        <w:spacing w:before="39"/>
        <w:ind w:left="4336"/>
        <w:rPr>
          <w:sz w:val="17"/>
          <w:szCs w:val="17"/>
        </w:rPr>
      </w:pPr>
      <w:r>
        <w:rPr>
          <w:w w:val="99"/>
          <w:sz w:val="17"/>
          <w:szCs w:val="17"/>
        </w:rPr>
        <w:t>…………………….</w:t>
      </w:r>
      <w:r>
        <w:rPr>
          <w:sz w:val="17"/>
          <w:szCs w:val="17"/>
        </w:rPr>
        <w:t xml:space="preserve">     </w:t>
      </w:r>
      <w:r>
        <w:rPr>
          <w:w w:val="99"/>
          <w:sz w:val="17"/>
          <w:szCs w:val="17"/>
        </w:rPr>
        <w:t>……………………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</w:t>
      </w:r>
    </w:p>
    <w:p w14:paraId="24CA48F7" w14:textId="77777777" w:rsidR="001E70E1" w:rsidRDefault="001B6D10">
      <w:pPr>
        <w:spacing w:before="37"/>
        <w:ind w:left="4303" w:right="869"/>
        <w:jc w:val="center"/>
        <w:rPr>
          <w:sz w:val="17"/>
          <w:szCs w:val="17"/>
        </w:rPr>
      </w:pPr>
      <w:r>
        <w:rPr>
          <w:w w:val="99"/>
          <w:sz w:val="17"/>
          <w:szCs w:val="17"/>
        </w:rPr>
        <w:t>……………………..</w:t>
      </w:r>
      <w:r>
        <w:rPr>
          <w:sz w:val="17"/>
          <w:szCs w:val="17"/>
        </w:rPr>
        <w:t xml:space="preserve">     </w:t>
      </w:r>
      <w:r>
        <w:rPr>
          <w:w w:val="99"/>
          <w:sz w:val="17"/>
          <w:szCs w:val="17"/>
        </w:rPr>
        <w:t>………………….…………</w:t>
      </w:r>
    </w:p>
    <w:p w14:paraId="7F5DDF34" w14:textId="77777777" w:rsidR="001E70E1" w:rsidRDefault="001B6D10">
      <w:pPr>
        <w:spacing w:before="39" w:line="285" w:lineRule="auto"/>
        <w:ind w:left="340" w:right="875" w:firstLine="3996"/>
        <w:rPr>
          <w:sz w:val="17"/>
          <w:szCs w:val="17"/>
        </w:rPr>
      </w:pPr>
      <w:r>
        <w:rPr>
          <w:w w:val="99"/>
          <w:sz w:val="17"/>
          <w:szCs w:val="17"/>
        </w:rPr>
        <w:t>………………………</w:t>
      </w:r>
      <w:r>
        <w:rPr>
          <w:sz w:val="17"/>
          <w:szCs w:val="17"/>
        </w:rPr>
        <w:t xml:space="preserve">   </w:t>
      </w:r>
      <w:r>
        <w:rPr>
          <w:w w:val="99"/>
          <w:sz w:val="17"/>
          <w:szCs w:val="17"/>
        </w:rPr>
        <w:t>………………….………… E-mail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ID</w:t>
      </w:r>
      <w:r>
        <w:rPr>
          <w:sz w:val="17"/>
          <w:szCs w:val="17"/>
        </w:rPr>
        <w:t xml:space="preserve">                                                    </w:t>
      </w:r>
      <w:r>
        <w:rPr>
          <w:b/>
          <w:w w:val="99"/>
          <w:sz w:val="17"/>
          <w:szCs w:val="17"/>
        </w:rPr>
        <w:t>:</w:t>
      </w:r>
      <w:r>
        <w:rPr>
          <w:b/>
          <w:sz w:val="17"/>
          <w:szCs w:val="17"/>
        </w:rPr>
        <w:t xml:space="preserve">                           </w:t>
      </w:r>
      <w:r>
        <w:rPr>
          <w:w w:val="99"/>
          <w:sz w:val="17"/>
          <w:szCs w:val="17"/>
        </w:rPr>
        <w:t>……………………………………………………..</w:t>
      </w:r>
    </w:p>
    <w:p w14:paraId="4F48C5ED" w14:textId="77777777" w:rsidR="001E70E1" w:rsidRDefault="001B6D10">
      <w:pPr>
        <w:spacing w:before="3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5.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Phone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No.</w:t>
      </w:r>
      <w:r>
        <w:rPr>
          <w:sz w:val="17"/>
          <w:szCs w:val="17"/>
        </w:rPr>
        <w:t xml:space="preserve">                                                   </w:t>
      </w:r>
      <w:r>
        <w:rPr>
          <w:b/>
          <w:w w:val="99"/>
          <w:sz w:val="17"/>
          <w:szCs w:val="17"/>
        </w:rPr>
        <w:t>:</w:t>
      </w:r>
      <w:r>
        <w:rPr>
          <w:b/>
          <w:sz w:val="17"/>
          <w:szCs w:val="17"/>
        </w:rPr>
        <w:t xml:space="preserve">                        </w:t>
      </w:r>
      <w:r>
        <w:rPr>
          <w:w w:val="99"/>
          <w:sz w:val="17"/>
          <w:szCs w:val="17"/>
        </w:rPr>
        <w:t>Office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…………………..</w:t>
      </w:r>
      <w:r>
        <w:rPr>
          <w:sz w:val="17"/>
          <w:szCs w:val="17"/>
        </w:rPr>
        <w:t xml:space="preserve">      </w:t>
      </w:r>
      <w:r>
        <w:rPr>
          <w:w w:val="99"/>
          <w:sz w:val="17"/>
          <w:szCs w:val="17"/>
        </w:rPr>
        <w:t>Residence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……………..</w:t>
      </w:r>
    </w:p>
    <w:p w14:paraId="35DDEEA3" w14:textId="77777777" w:rsidR="001E70E1" w:rsidRDefault="001B6D10">
      <w:pPr>
        <w:spacing w:before="37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6.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Applicant’s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I.T.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PAN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No/Voters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No.</w:t>
      </w:r>
      <w:r>
        <w:rPr>
          <w:sz w:val="17"/>
          <w:szCs w:val="17"/>
        </w:rPr>
        <w:t xml:space="preserve">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   </w:t>
      </w:r>
      <w:r>
        <w:rPr>
          <w:w w:val="99"/>
          <w:sz w:val="17"/>
          <w:szCs w:val="17"/>
        </w:rPr>
        <w:t>………………………</w:t>
      </w:r>
      <w:r>
        <w:rPr>
          <w:w w:val="99"/>
          <w:sz w:val="17"/>
          <w:szCs w:val="17"/>
        </w:rPr>
        <w:t>…………………………………</w:t>
      </w:r>
    </w:p>
    <w:p w14:paraId="1E18BF61" w14:textId="77777777" w:rsidR="001E70E1" w:rsidRDefault="001B6D10">
      <w:pPr>
        <w:spacing w:before="39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7.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Passport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No.</w:t>
      </w:r>
      <w:r>
        <w:rPr>
          <w:sz w:val="17"/>
          <w:szCs w:val="17"/>
        </w:rPr>
        <w:t xml:space="preserve">            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</w:t>
      </w:r>
      <w:r>
        <w:rPr>
          <w:w w:val="99"/>
          <w:sz w:val="17"/>
          <w:szCs w:val="17"/>
        </w:rPr>
        <w:t>………………………………………………………….</w:t>
      </w:r>
    </w:p>
    <w:p w14:paraId="3672AFC0" w14:textId="77777777" w:rsidR="001E70E1" w:rsidRDefault="001B6D10">
      <w:pPr>
        <w:spacing w:before="37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8.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Name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Employer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&amp;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his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address</w:t>
      </w:r>
      <w:r>
        <w:rPr>
          <w:sz w:val="17"/>
          <w:szCs w:val="17"/>
        </w:rPr>
        <w:t xml:space="preserve">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  </w:t>
      </w:r>
      <w:r>
        <w:rPr>
          <w:w w:val="99"/>
          <w:sz w:val="17"/>
          <w:szCs w:val="17"/>
        </w:rPr>
        <w:t>…………………………………………………………</w:t>
      </w:r>
    </w:p>
    <w:p w14:paraId="68CD2579" w14:textId="77777777" w:rsidR="001E70E1" w:rsidRDefault="001B6D10">
      <w:pPr>
        <w:spacing w:before="39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9.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Position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held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/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Occupation</w:t>
      </w:r>
      <w:r>
        <w:rPr>
          <w:sz w:val="17"/>
          <w:szCs w:val="17"/>
        </w:rPr>
        <w:t xml:space="preserve">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</w:t>
      </w:r>
      <w:r>
        <w:rPr>
          <w:w w:val="99"/>
          <w:sz w:val="17"/>
          <w:szCs w:val="17"/>
        </w:rPr>
        <w:t>………………………………………………………..</w:t>
      </w:r>
    </w:p>
    <w:p w14:paraId="21239329" w14:textId="77777777" w:rsidR="001E70E1" w:rsidRDefault="001B6D10">
      <w:pPr>
        <w:spacing w:before="35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10.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No.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years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service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put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so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far</w:t>
      </w:r>
      <w:r>
        <w:rPr>
          <w:sz w:val="17"/>
          <w:szCs w:val="17"/>
        </w:rPr>
        <w:t xml:space="preserve">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 </w:t>
      </w:r>
      <w:r>
        <w:rPr>
          <w:w w:val="99"/>
          <w:sz w:val="17"/>
          <w:szCs w:val="17"/>
        </w:rPr>
        <w:t>………………………………………………………….</w:t>
      </w:r>
    </w:p>
    <w:p w14:paraId="6CD15D90" w14:textId="77777777" w:rsidR="001E70E1" w:rsidRDefault="001B6D10">
      <w:pPr>
        <w:spacing w:before="39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11.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Whether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confirmed</w:t>
      </w:r>
      <w:r>
        <w:rPr>
          <w:sz w:val="17"/>
          <w:szCs w:val="17"/>
        </w:rPr>
        <w:t xml:space="preserve">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</w:t>
      </w:r>
      <w:r>
        <w:rPr>
          <w:sz w:val="17"/>
          <w:szCs w:val="17"/>
        </w:rPr>
        <w:t xml:space="preserve">    </w:t>
      </w:r>
      <w:r>
        <w:rPr>
          <w:w w:val="99"/>
          <w:sz w:val="17"/>
          <w:szCs w:val="17"/>
        </w:rPr>
        <w:t>………………………………………………………….</w:t>
      </w:r>
    </w:p>
    <w:p w14:paraId="36FF5D11" w14:textId="77777777" w:rsidR="001E70E1" w:rsidRDefault="001B6D10">
      <w:pPr>
        <w:spacing w:before="37"/>
        <w:ind w:left="153"/>
        <w:rPr>
          <w:sz w:val="17"/>
          <w:szCs w:val="17"/>
        </w:rPr>
      </w:pPr>
      <w:r>
        <w:rPr>
          <w:w w:val="99"/>
          <w:sz w:val="17"/>
          <w:szCs w:val="17"/>
        </w:rPr>
        <w:t>12.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Date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Retirement</w:t>
      </w:r>
      <w:r>
        <w:rPr>
          <w:sz w:val="17"/>
          <w:szCs w:val="17"/>
        </w:rPr>
        <w:t xml:space="preserve">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                 </w:t>
      </w:r>
      <w:r>
        <w:rPr>
          <w:w w:val="99"/>
          <w:sz w:val="17"/>
          <w:szCs w:val="17"/>
        </w:rPr>
        <w:t>……………………………………………………………</w:t>
      </w:r>
    </w:p>
    <w:p w14:paraId="7DA22379" w14:textId="77777777" w:rsidR="001E70E1" w:rsidRDefault="001B6D10">
      <w:pPr>
        <w:spacing w:before="39" w:line="287" w:lineRule="auto"/>
        <w:ind w:left="455" w:right="601" w:hanging="302"/>
        <w:jc w:val="both"/>
        <w:rPr>
          <w:sz w:val="17"/>
          <w:szCs w:val="17"/>
        </w:rPr>
      </w:pPr>
      <w:r>
        <w:rPr>
          <w:w w:val="99"/>
          <w:sz w:val="17"/>
          <w:szCs w:val="17"/>
        </w:rPr>
        <w:t>13.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a)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Gross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Salary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month</w:t>
      </w:r>
      <w:r>
        <w:rPr>
          <w:sz w:val="17"/>
          <w:szCs w:val="17"/>
        </w:rPr>
        <w:t xml:space="preserve">           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………………………………………………………….. b)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Total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Deduction</w:t>
      </w:r>
      <w:r>
        <w:rPr>
          <w:w w:val="99"/>
          <w:sz w:val="17"/>
          <w:szCs w:val="17"/>
        </w:rPr>
        <w:t>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month</w:t>
      </w:r>
      <w:r>
        <w:rPr>
          <w:sz w:val="17"/>
          <w:szCs w:val="17"/>
        </w:rPr>
        <w:t xml:space="preserve">   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…………………………………………………………. c)</w:t>
      </w:r>
      <w:r>
        <w:rPr>
          <w:sz w:val="17"/>
          <w:szCs w:val="17"/>
        </w:rPr>
        <w:t xml:space="preserve">   </w:t>
      </w:r>
      <w:r>
        <w:rPr>
          <w:w w:val="99"/>
          <w:sz w:val="17"/>
          <w:szCs w:val="17"/>
        </w:rPr>
        <w:t>Net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Salary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month</w:t>
      </w:r>
      <w:r>
        <w:rPr>
          <w:sz w:val="17"/>
          <w:szCs w:val="17"/>
        </w:rPr>
        <w:t xml:space="preserve">                          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………………………………………………………….</w:t>
      </w:r>
    </w:p>
    <w:p w14:paraId="5037D20A" w14:textId="77777777" w:rsidR="001E70E1" w:rsidRDefault="001B6D10">
      <w:pPr>
        <w:ind w:left="712"/>
        <w:rPr>
          <w:sz w:val="17"/>
          <w:szCs w:val="17"/>
        </w:rPr>
      </w:pPr>
      <w:r>
        <w:rPr>
          <w:w w:val="99"/>
          <w:sz w:val="17"/>
          <w:szCs w:val="17"/>
        </w:rPr>
        <w:t>(Salary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Certificate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enclosed)</w:t>
      </w:r>
    </w:p>
    <w:p w14:paraId="0881B7DB" w14:textId="77777777" w:rsidR="001E70E1" w:rsidRDefault="001B6D10">
      <w:pPr>
        <w:spacing w:before="39" w:line="285" w:lineRule="auto"/>
        <w:ind w:left="455" w:right="472" w:hanging="302"/>
        <w:rPr>
          <w:sz w:val="17"/>
          <w:szCs w:val="17"/>
        </w:rPr>
      </w:pPr>
      <w:r>
        <w:rPr>
          <w:w w:val="99"/>
          <w:sz w:val="17"/>
          <w:szCs w:val="17"/>
        </w:rPr>
        <w:t>14.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Name,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Address,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Age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&amp;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Occupation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                     </w:t>
      </w:r>
      <w:r>
        <w:rPr>
          <w:w w:val="99"/>
          <w:sz w:val="17"/>
          <w:szCs w:val="17"/>
        </w:rPr>
        <w:t>:</w:t>
      </w:r>
      <w:r>
        <w:rPr>
          <w:sz w:val="17"/>
          <w:szCs w:val="17"/>
        </w:rPr>
        <w:t xml:space="preserve">    </w:t>
      </w:r>
      <w:r>
        <w:rPr>
          <w:w w:val="99"/>
          <w:sz w:val="17"/>
          <w:szCs w:val="17"/>
        </w:rPr>
        <w:t>1…………………………..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2.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………………………… Proposed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guarantors</w:t>
      </w:r>
      <w:r>
        <w:rPr>
          <w:sz w:val="17"/>
          <w:szCs w:val="17"/>
        </w:rPr>
        <w:t xml:space="preserve">                                                                </w:t>
      </w:r>
      <w:r>
        <w:rPr>
          <w:w w:val="99"/>
          <w:sz w:val="17"/>
          <w:szCs w:val="17"/>
        </w:rPr>
        <w:t>…………………………..</w:t>
      </w:r>
      <w:r>
        <w:rPr>
          <w:sz w:val="17"/>
          <w:szCs w:val="17"/>
        </w:rPr>
        <w:t xml:space="preserve">      </w:t>
      </w:r>
      <w:r>
        <w:rPr>
          <w:w w:val="99"/>
          <w:sz w:val="17"/>
          <w:szCs w:val="17"/>
        </w:rPr>
        <w:t>…………………………</w:t>
      </w:r>
    </w:p>
    <w:p w14:paraId="73770773" w14:textId="77777777" w:rsidR="001E70E1" w:rsidRDefault="001B6D10">
      <w:pPr>
        <w:spacing w:before="3" w:line="180" w:lineRule="exact"/>
        <w:ind w:left="4669"/>
        <w:rPr>
          <w:sz w:val="17"/>
          <w:szCs w:val="17"/>
        </w:rPr>
      </w:pPr>
      <w:r>
        <w:rPr>
          <w:w w:val="99"/>
          <w:position w:val="-1"/>
          <w:sz w:val="17"/>
          <w:szCs w:val="17"/>
        </w:rPr>
        <w:t>…………………………..</w:t>
      </w:r>
      <w:r>
        <w:rPr>
          <w:position w:val="-1"/>
          <w:sz w:val="17"/>
          <w:szCs w:val="17"/>
        </w:rPr>
        <w:t xml:space="preserve">       </w:t>
      </w:r>
      <w:r>
        <w:rPr>
          <w:w w:val="99"/>
          <w:position w:val="-1"/>
          <w:sz w:val="17"/>
          <w:szCs w:val="17"/>
        </w:rPr>
        <w:t>…………….……</w:t>
      </w:r>
      <w:r>
        <w:rPr>
          <w:b/>
          <w:w w:val="99"/>
          <w:position w:val="-1"/>
          <w:sz w:val="17"/>
          <w:szCs w:val="17"/>
        </w:rPr>
        <w:t>……</w:t>
      </w:r>
    </w:p>
    <w:p w14:paraId="3865BE24" w14:textId="77777777" w:rsidR="001E70E1" w:rsidRDefault="001B6D10">
      <w:pPr>
        <w:spacing w:before="41"/>
        <w:ind w:left="153" w:right="5360"/>
        <w:jc w:val="both"/>
        <w:rPr>
          <w:sz w:val="17"/>
          <w:szCs w:val="17"/>
        </w:rPr>
      </w:pPr>
      <w:r>
        <w:rPr>
          <w:w w:val="99"/>
          <w:sz w:val="17"/>
          <w:szCs w:val="17"/>
        </w:rPr>
        <w:t>15.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Particulars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property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/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investments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owned</w:t>
      </w:r>
    </w:p>
    <w:p w14:paraId="323C2C31" w14:textId="77777777" w:rsidR="001E70E1" w:rsidRDefault="001B6D10">
      <w:pPr>
        <w:spacing w:before="39" w:line="287" w:lineRule="auto"/>
        <w:ind w:left="455" w:right="4383"/>
        <w:jc w:val="both"/>
        <w:rPr>
          <w:sz w:val="17"/>
          <w:szCs w:val="17"/>
        </w:rPr>
      </w:pPr>
      <w:r>
        <w:rPr>
          <w:w w:val="99"/>
          <w:sz w:val="17"/>
          <w:szCs w:val="17"/>
        </w:rPr>
        <w:t>A)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LIC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Policies</w:t>
      </w:r>
      <w:r>
        <w:rPr>
          <w:sz w:val="17"/>
          <w:szCs w:val="17"/>
        </w:rPr>
        <w:t xml:space="preserve">                                              </w:t>
      </w:r>
      <w:r>
        <w:rPr>
          <w:w w:val="99"/>
          <w:sz w:val="17"/>
          <w:szCs w:val="17"/>
        </w:rPr>
        <w:t>Sum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assured: B)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Shares</w:t>
      </w:r>
      <w:r>
        <w:rPr>
          <w:sz w:val="17"/>
          <w:szCs w:val="17"/>
        </w:rPr>
        <w:t xml:space="preserve">                                                                            </w:t>
      </w:r>
      <w:r>
        <w:rPr>
          <w:w w:val="99"/>
          <w:sz w:val="17"/>
          <w:szCs w:val="17"/>
        </w:rPr>
        <w:t>: C)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Deposits</w:t>
      </w:r>
      <w:r>
        <w:rPr>
          <w:sz w:val="17"/>
          <w:szCs w:val="17"/>
        </w:rPr>
        <w:t xml:space="preserve">                                                                        </w:t>
      </w:r>
      <w:r>
        <w:rPr>
          <w:w w:val="99"/>
          <w:sz w:val="17"/>
          <w:szCs w:val="17"/>
        </w:rPr>
        <w:t>: D)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Particulars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land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building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with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value</w:t>
      </w:r>
      <w:r>
        <w:rPr>
          <w:sz w:val="17"/>
          <w:szCs w:val="17"/>
        </w:rPr>
        <w:t xml:space="preserve">                 </w:t>
      </w:r>
      <w:r>
        <w:rPr>
          <w:w w:val="99"/>
          <w:sz w:val="17"/>
          <w:szCs w:val="17"/>
        </w:rPr>
        <w:t>: E)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Any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others</w:t>
      </w:r>
      <w:r>
        <w:rPr>
          <w:sz w:val="17"/>
          <w:szCs w:val="17"/>
        </w:rPr>
        <w:t xml:space="preserve">                                                                    </w:t>
      </w:r>
      <w:r>
        <w:rPr>
          <w:w w:val="99"/>
          <w:sz w:val="17"/>
          <w:szCs w:val="17"/>
        </w:rPr>
        <w:t>:</w:t>
      </w:r>
    </w:p>
    <w:p w14:paraId="497827B8" w14:textId="77777777" w:rsidR="001E70E1" w:rsidRDefault="001E70E1">
      <w:pPr>
        <w:spacing w:before="15" w:line="220" w:lineRule="exact"/>
        <w:rPr>
          <w:sz w:val="22"/>
          <w:szCs w:val="22"/>
        </w:rPr>
      </w:pPr>
    </w:p>
    <w:p w14:paraId="2198A878" w14:textId="77777777" w:rsidR="001E70E1" w:rsidRDefault="001B6D10">
      <w:pPr>
        <w:ind w:left="153" w:right="553"/>
        <w:jc w:val="both"/>
        <w:rPr>
          <w:sz w:val="17"/>
          <w:szCs w:val="17"/>
        </w:rPr>
      </w:pPr>
      <w:r>
        <w:rPr>
          <w:w w:val="99"/>
          <w:sz w:val="17"/>
          <w:szCs w:val="17"/>
        </w:rPr>
        <w:t>16.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Details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Bank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Accounts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held,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any</w:t>
      </w:r>
      <w:r>
        <w:rPr>
          <w:sz w:val="17"/>
          <w:szCs w:val="17"/>
        </w:rPr>
        <w:t xml:space="preserve">                            </w:t>
      </w:r>
      <w:r>
        <w:rPr>
          <w:b/>
          <w:w w:val="99"/>
          <w:sz w:val="17"/>
          <w:szCs w:val="17"/>
        </w:rPr>
        <w:t>:</w:t>
      </w:r>
      <w:r>
        <w:rPr>
          <w:b/>
          <w:sz w:val="17"/>
          <w:szCs w:val="17"/>
        </w:rPr>
        <w:t xml:space="preserve">     </w:t>
      </w:r>
      <w:r>
        <w:rPr>
          <w:b/>
          <w:w w:val="99"/>
          <w:sz w:val="17"/>
          <w:szCs w:val="17"/>
        </w:rPr>
        <w:t>…………………………………………………………</w:t>
      </w:r>
    </w:p>
    <w:p w14:paraId="7883C946" w14:textId="77777777" w:rsidR="001E70E1" w:rsidRDefault="001E70E1">
      <w:pPr>
        <w:spacing w:before="12" w:line="260" w:lineRule="exact"/>
        <w:rPr>
          <w:sz w:val="26"/>
          <w:szCs w:val="26"/>
        </w:rPr>
      </w:pPr>
    </w:p>
    <w:p w14:paraId="72CD7FC8" w14:textId="77777777" w:rsidR="001E70E1" w:rsidRDefault="001B6D10">
      <w:pPr>
        <w:ind w:left="153" w:right="4498"/>
        <w:jc w:val="both"/>
        <w:rPr>
          <w:sz w:val="17"/>
          <w:szCs w:val="17"/>
        </w:rPr>
      </w:pPr>
      <w:r>
        <w:rPr>
          <w:w w:val="99"/>
          <w:sz w:val="17"/>
          <w:szCs w:val="17"/>
        </w:rPr>
        <w:t>17.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Particulars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other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liabilities</w:t>
      </w:r>
      <w:r>
        <w:rPr>
          <w:sz w:val="17"/>
          <w:szCs w:val="17"/>
        </w:rPr>
        <w:t xml:space="preserve">                                          </w:t>
      </w:r>
      <w:r>
        <w:rPr>
          <w:b/>
          <w:w w:val="99"/>
          <w:sz w:val="17"/>
          <w:szCs w:val="17"/>
        </w:rPr>
        <w:t>:</w:t>
      </w:r>
    </w:p>
    <w:p w14:paraId="50AC1783" w14:textId="77777777" w:rsidR="001E70E1" w:rsidRDefault="001B6D10">
      <w:pPr>
        <w:spacing w:before="39"/>
        <w:ind w:left="1132"/>
        <w:rPr>
          <w:sz w:val="17"/>
          <w:szCs w:val="17"/>
        </w:rPr>
      </w:pPr>
      <w:r>
        <w:rPr>
          <w:b/>
          <w:w w:val="99"/>
          <w:sz w:val="17"/>
          <w:szCs w:val="17"/>
        </w:rPr>
        <w:t>Purpose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of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Loan</w:t>
      </w:r>
      <w:r>
        <w:rPr>
          <w:b/>
          <w:sz w:val="17"/>
          <w:szCs w:val="17"/>
        </w:rPr>
        <w:t xml:space="preserve">                </w:t>
      </w:r>
      <w:r>
        <w:rPr>
          <w:b/>
          <w:w w:val="99"/>
          <w:sz w:val="17"/>
          <w:szCs w:val="17"/>
        </w:rPr>
        <w:t>Availed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from</w:t>
      </w:r>
      <w:r>
        <w:rPr>
          <w:b/>
          <w:sz w:val="17"/>
          <w:szCs w:val="17"/>
        </w:rPr>
        <w:t xml:space="preserve">               </w:t>
      </w:r>
      <w:r>
        <w:rPr>
          <w:b/>
          <w:w w:val="99"/>
          <w:sz w:val="17"/>
          <w:szCs w:val="17"/>
        </w:rPr>
        <w:t>Amount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of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Loan</w:t>
      </w:r>
      <w:r>
        <w:rPr>
          <w:b/>
          <w:sz w:val="17"/>
          <w:szCs w:val="17"/>
        </w:rPr>
        <w:t xml:space="preserve">                    </w:t>
      </w:r>
      <w:r>
        <w:rPr>
          <w:b/>
          <w:w w:val="99"/>
          <w:sz w:val="17"/>
          <w:szCs w:val="17"/>
        </w:rPr>
        <w:t>Present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O/S</w:t>
      </w:r>
    </w:p>
    <w:p w14:paraId="750EE02B" w14:textId="77777777" w:rsidR="001E70E1" w:rsidRDefault="001B6D10">
      <w:pPr>
        <w:spacing w:before="39" w:line="287" w:lineRule="auto"/>
        <w:ind w:left="153" w:right="899"/>
        <w:jc w:val="both"/>
        <w:rPr>
          <w:sz w:val="17"/>
          <w:szCs w:val="17"/>
        </w:rPr>
      </w:pPr>
      <w:proofErr w:type="spellStart"/>
      <w:r>
        <w:rPr>
          <w:b/>
          <w:w w:val="99"/>
          <w:sz w:val="17"/>
          <w:szCs w:val="17"/>
        </w:rPr>
        <w:t>i</w:t>
      </w:r>
      <w:proofErr w:type="spellEnd"/>
      <w:r>
        <w:rPr>
          <w:b/>
          <w:w w:val="99"/>
          <w:sz w:val="17"/>
          <w:szCs w:val="17"/>
        </w:rPr>
        <w:t>)</w:t>
      </w:r>
      <w:r>
        <w:rPr>
          <w:b/>
          <w:sz w:val="17"/>
          <w:szCs w:val="17"/>
        </w:rPr>
        <w:t xml:space="preserve">           </w:t>
      </w:r>
      <w:r>
        <w:rPr>
          <w:b/>
          <w:w w:val="99"/>
          <w:sz w:val="17"/>
          <w:szCs w:val="17"/>
        </w:rPr>
        <w:t>…………………………..</w:t>
      </w:r>
      <w:r>
        <w:rPr>
          <w:b/>
          <w:sz w:val="17"/>
          <w:szCs w:val="17"/>
        </w:rPr>
        <w:t xml:space="preserve">       </w:t>
      </w:r>
      <w:r>
        <w:rPr>
          <w:b/>
          <w:w w:val="99"/>
          <w:sz w:val="17"/>
          <w:szCs w:val="17"/>
        </w:rPr>
        <w:t>……………………….</w:t>
      </w:r>
      <w:r>
        <w:rPr>
          <w:b/>
          <w:sz w:val="17"/>
          <w:szCs w:val="17"/>
        </w:rPr>
        <w:t xml:space="preserve">     </w:t>
      </w:r>
      <w:r>
        <w:rPr>
          <w:b/>
          <w:w w:val="99"/>
          <w:sz w:val="17"/>
          <w:szCs w:val="17"/>
        </w:rPr>
        <w:t>……………………..</w:t>
      </w:r>
      <w:r>
        <w:rPr>
          <w:b/>
          <w:sz w:val="17"/>
          <w:szCs w:val="17"/>
        </w:rPr>
        <w:t xml:space="preserve">        </w:t>
      </w:r>
      <w:r>
        <w:rPr>
          <w:b/>
          <w:w w:val="99"/>
          <w:sz w:val="17"/>
          <w:szCs w:val="17"/>
        </w:rPr>
        <w:t>...</w:t>
      </w:r>
      <w:r>
        <w:rPr>
          <w:b/>
          <w:sz w:val="17"/>
          <w:szCs w:val="17"/>
        </w:rPr>
        <w:t xml:space="preserve"> </w:t>
      </w:r>
      <w:r>
        <w:rPr>
          <w:b/>
          <w:w w:val="99"/>
          <w:sz w:val="17"/>
          <w:szCs w:val="17"/>
        </w:rPr>
        <w:t>…………………. ii)</w:t>
      </w:r>
      <w:r>
        <w:rPr>
          <w:b/>
          <w:sz w:val="17"/>
          <w:szCs w:val="17"/>
        </w:rPr>
        <w:t xml:space="preserve">           </w:t>
      </w:r>
      <w:r>
        <w:rPr>
          <w:b/>
          <w:w w:val="99"/>
          <w:sz w:val="17"/>
          <w:szCs w:val="17"/>
        </w:rPr>
        <w:t>…………………………</w:t>
      </w:r>
      <w:r>
        <w:rPr>
          <w:b/>
          <w:sz w:val="17"/>
          <w:szCs w:val="17"/>
        </w:rPr>
        <w:t xml:space="preserve">        </w:t>
      </w:r>
      <w:r>
        <w:rPr>
          <w:b/>
          <w:w w:val="99"/>
          <w:sz w:val="17"/>
          <w:szCs w:val="17"/>
        </w:rPr>
        <w:t>……………………….</w:t>
      </w:r>
      <w:r>
        <w:rPr>
          <w:b/>
          <w:sz w:val="17"/>
          <w:szCs w:val="17"/>
        </w:rPr>
        <w:t xml:space="preserve">      </w:t>
      </w:r>
      <w:r>
        <w:rPr>
          <w:b/>
          <w:w w:val="99"/>
          <w:sz w:val="17"/>
          <w:szCs w:val="17"/>
        </w:rPr>
        <w:t>……………………..</w:t>
      </w:r>
      <w:r>
        <w:rPr>
          <w:b/>
          <w:sz w:val="17"/>
          <w:szCs w:val="17"/>
        </w:rPr>
        <w:t xml:space="preserve">       </w:t>
      </w:r>
      <w:r>
        <w:rPr>
          <w:b/>
          <w:w w:val="99"/>
          <w:sz w:val="17"/>
          <w:szCs w:val="17"/>
        </w:rPr>
        <w:t>…………………….. iii)</w:t>
      </w:r>
      <w:r>
        <w:rPr>
          <w:b/>
          <w:sz w:val="17"/>
          <w:szCs w:val="17"/>
        </w:rPr>
        <w:t xml:space="preserve">           </w:t>
      </w:r>
      <w:r>
        <w:rPr>
          <w:b/>
          <w:w w:val="99"/>
          <w:sz w:val="17"/>
          <w:szCs w:val="17"/>
        </w:rPr>
        <w:t>…………………………</w:t>
      </w:r>
      <w:r>
        <w:rPr>
          <w:b/>
          <w:sz w:val="17"/>
          <w:szCs w:val="17"/>
        </w:rPr>
        <w:t xml:space="preserve">       </w:t>
      </w:r>
      <w:r>
        <w:rPr>
          <w:b/>
          <w:w w:val="99"/>
          <w:sz w:val="17"/>
          <w:szCs w:val="17"/>
        </w:rPr>
        <w:t>……………………….</w:t>
      </w:r>
      <w:r>
        <w:rPr>
          <w:b/>
          <w:sz w:val="17"/>
          <w:szCs w:val="17"/>
        </w:rPr>
        <w:t xml:space="preserve">       </w:t>
      </w:r>
      <w:r>
        <w:rPr>
          <w:b/>
          <w:w w:val="99"/>
          <w:sz w:val="17"/>
          <w:szCs w:val="17"/>
        </w:rPr>
        <w:t>……………………..</w:t>
      </w:r>
      <w:r>
        <w:rPr>
          <w:b/>
          <w:sz w:val="17"/>
          <w:szCs w:val="17"/>
        </w:rPr>
        <w:t xml:space="preserve">        </w:t>
      </w:r>
      <w:r>
        <w:rPr>
          <w:b/>
          <w:w w:val="99"/>
          <w:sz w:val="17"/>
          <w:szCs w:val="17"/>
        </w:rPr>
        <w:t>…………………….</w:t>
      </w:r>
    </w:p>
    <w:p w14:paraId="56BABAD2" w14:textId="77777777" w:rsidR="001E70E1" w:rsidRDefault="001E70E1">
      <w:pPr>
        <w:spacing w:before="13" w:line="220" w:lineRule="exact"/>
        <w:rPr>
          <w:sz w:val="22"/>
          <w:szCs w:val="22"/>
        </w:rPr>
      </w:pPr>
    </w:p>
    <w:p w14:paraId="549DE507" w14:textId="77777777" w:rsidR="001E70E1" w:rsidRDefault="001B6D10">
      <w:pPr>
        <w:spacing w:line="285" w:lineRule="auto"/>
        <w:ind w:left="153" w:right="112"/>
        <w:jc w:val="both"/>
        <w:rPr>
          <w:sz w:val="17"/>
          <w:szCs w:val="17"/>
        </w:rPr>
        <w:sectPr w:rsidR="001E70E1">
          <w:type w:val="continuous"/>
          <w:pgSz w:w="12240" w:h="15840"/>
          <w:pgMar w:top="340" w:right="1720" w:bottom="280" w:left="1720" w:header="720" w:footer="720" w:gutter="0"/>
          <w:cols w:space="720"/>
        </w:sectPr>
      </w:pPr>
      <w:r>
        <w:rPr>
          <w:w w:val="99"/>
          <w:sz w:val="17"/>
          <w:szCs w:val="17"/>
        </w:rPr>
        <w:t>I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hereby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confirm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that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particulars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furnished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by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me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herein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above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are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true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and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correct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and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I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have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not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withheld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any information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which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is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likely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affect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acceptance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my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application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for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loan.</w:t>
      </w:r>
      <w:r>
        <w:rPr>
          <w:sz w:val="17"/>
          <w:szCs w:val="17"/>
        </w:rPr>
        <w:t xml:space="preserve">  </w:t>
      </w:r>
      <w:r>
        <w:rPr>
          <w:w w:val="99"/>
          <w:sz w:val="17"/>
          <w:szCs w:val="17"/>
        </w:rPr>
        <w:t>I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have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read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understood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terms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and conditions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relating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Clean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Loan</w:t>
      </w:r>
      <w:r>
        <w:rPr>
          <w:sz w:val="17"/>
          <w:szCs w:val="17"/>
        </w:rPr>
        <w:t xml:space="preserve"> </w:t>
      </w:r>
      <w:r>
        <w:rPr>
          <w:w w:val="99"/>
          <w:sz w:val="17"/>
          <w:szCs w:val="17"/>
        </w:rPr>
        <w:t>Scheme.</w:t>
      </w:r>
    </w:p>
    <w:p w14:paraId="4868161C" w14:textId="77777777" w:rsidR="001E70E1" w:rsidRDefault="001B6D10">
      <w:pPr>
        <w:spacing w:before="84"/>
        <w:ind w:left="3147" w:right="3136"/>
        <w:jc w:val="center"/>
        <w:rPr>
          <w:sz w:val="19"/>
          <w:szCs w:val="19"/>
        </w:rPr>
      </w:pPr>
      <w:r>
        <w:rPr>
          <w:b/>
          <w:w w:val="103"/>
          <w:sz w:val="19"/>
          <w:szCs w:val="19"/>
        </w:rPr>
        <w:lastRenderedPageBreak/>
        <w:t>PARTICULARS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SURETY</w:t>
      </w:r>
    </w:p>
    <w:p w14:paraId="5C24FE78" w14:textId="77777777" w:rsidR="001E70E1" w:rsidRDefault="001E70E1">
      <w:pPr>
        <w:spacing w:before="4" w:line="100" w:lineRule="exact"/>
        <w:rPr>
          <w:sz w:val="10"/>
          <w:szCs w:val="10"/>
        </w:rPr>
      </w:pPr>
    </w:p>
    <w:p w14:paraId="12433AAE" w14:textId="77777777" w:rsidR="001E70E1" w:rsidRDefault="001E70E1">
      <w:pPr>
        <w:spacing w:line="200" w:lineRule="exact"/>
      </w:pPr>
    </w:p>
    <w:p w14:paraId="382EED11" w14:textId="77777777" w:rsidR="001E70E1" w:rsidRDefault="001B6D10">
      <w:pPr>
        <w:ind w:left="3639" w:right="471"/>
        <w:jc w:val="center"/>
        <w:rPr>
          <w:sz w:val="19"/>
          <w:szCs w:val="19"/>
        </w:rPr>
      </w:pPr>
      <w:r>
        <w:rPr>
          <w:w w:val="103"/>
          <w:sz w:val="19"/>
          <w:szCs w:val="19"/>
        </w:rPr>
        <w:t>First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Name</w:t>
      </w:r>
      <w:r>
        <w:rPr>
          <w:sz w:val="19"/>
          <w:szCs w:val="19"/>
        </w:rPr>
        <w:t xml:space="preserve">                    </w:t>
      </w:r>
      <w:r>
        <w:rPr>
          <w:w w:val="103"/>
          <w:sz w:val="19"/>
          <w:szCs w:val="19"/>
        </w:rPr>
        <w:t>Middle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Name</w:t>
      </w:r>
      <w:r>
        <w:rPr>
          <w:sz w:val="19"/>
          <w:szCs w:val="19"/>
        </w:rPr>
        <w:t xml:space="preserve">                     </w:t>
      </w:r>
      <w:r>
        <w:rPr>
          <w:w w:val="103"/>
          <w:sz w:val="19"/>
          <w:szCs w:val="19"/>
        </w:rPr>
        <w:t>Last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Name</w:t>
      </w:r>
    </w:p>
    <w:p w14:paraId="7B49866E" w14:textId="77777777" w:rsidR="001E70E1" w:rsidRDefault="001B6D10">
      <w:pPr>
        <w:spacing w:before="54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Name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Surety</w:t>
      </w:r>
      <w:r>
        <w:rPr>
          <w:sz w:val="19"/>
          <w:szCs w:val="19"/>
        </w:rPr>
        <w:t xml:space="preserve">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              </w:t>
      </w:r>
      <w:r>
        <w:rPr>
          <w:w w:val="103"/>
          <w:sz w:val="19"/>
          <w:szCs w:val="19"/>
        </w:rPr>
        <w:t>………………………………………………………………………</w:t>
      </w:r>
    </w:p>
    <w:p w14:paraId="4EB72152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2.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Father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Husband’s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Name</w:t>
      </w:r>
      <w:r>
        <w:rPr>
          <w:sz w:val="19"/>
          <w:szCs w:val="19"/>
        </w:rPr>
        <w:t xml:space="preserve">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         </w:t>
      </w:r>
      <w:r>
        <w:rPr>
          <w:w w:val="103"/>
          <w:sz w:val="19"/>
          <w:szCs w:val="19"/>
        </w:rPr>
        <w:t>…………………………………………………………………………</w:t>
      </w:r>
    </w:p>
    <w:p w14:paraId="62862E43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3.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Age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&amp;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D.O.B.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Surety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:</w:t>
      </w:r>
    </w:p>
    <w:p w14:paraId="50A9BA9F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4.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Address</w:t>
      </w:r>
      <w:r>
        <w:rPr>
          <w:sz w:val="19"/>
          <w:szCs w:val="19"/>
        </w:rPr>
        <w:t xml:space="preserve">         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Office………………………….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Residence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………….……………</w:t>
      </w:r>
    </w:p>
    <w:p w14:paraId="1A695063" w14:textId="77777777" w:rsidR="001E70E1" w:rsidRDefault="001B6D10">
      <w:pPr>
        <w:spacing w:before="54"/>
        <w:ind w:left="3361" w:right="352"/>
        <w:jc w:val="center"/>
        <w:rPr>
          <w:sz w:val="19"/>
          <w:szCs w:val="19"/>
        </w:rPr>
      </w:pPr>
      <w:r>
        <w:rPr>
          <w:w w:val="103"/>
          <w:sz w:val="19"/>
          <w:szCs w:val="19"/>
        </w:rPr>
        <w:t>…………………………………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…………………………………..</w:t>
      </w:r>
    </w:p>
    <w:p w14:paraId="553DABA6" w14:textId="77777777" w:rsidR="001E70E1" w:rsidRDefault="001B6D10">
      <w:pPr>
        <w:spacing w:before="52"/>
        <w:ind w:left="3361" w:right="258"/>
        <w:jc w:val="center"/>
        <w:rPr>
          <w:sz w:val="19"/>
          <w:szCs w:val="19"/>
        </w:rPr>
      </w:pPr>
      <w:r>
        <w:rPr>
          <w:w w:val="103"/>
          <w:sz w:val="19"/>
          <w:szCs w:val="19"/>
        </w:rPr>
        <w:t>…………………………………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…………………………………..</w:t>
      </w:r>
    </w:p>
    <w:p w14:paraId="39EED64C" w14:textId="77777777" w:rsidR="001E70E1" w:rsidRDefault="001B6D10">
      <w:pPr>
        <w:spacing w:before="52" w:line="303" w:lineRule="auto"/>
        <w:ind w:left="345" w:right="135" w:firstLine="3036"/>
        <w:rPr>
          <w:sz w:val="19"/>
          <w:szCs w:val="19"/>
        </w:rPr>
      </w:pPr>
      <w:r>
        <w:rPr>
          <w:w w:val="103"/>
          <w:sz w:val="19"/>
          <w:szCs w:val="19"/>
        </w:rPr>
        <w:t>…………………………………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………………………….………… E-mail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ID</w:t>
      </w:r>
      <w:r>
        <w:rPr>
          <w:sz w:val="19"/>
          <w:szCs w:val="19"/>
        </w:rPr>
        <w:t xml:space="preserve">      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 </w:t>
      </w:r>
      <w:r>
        <w:rPr>
          <w:w w:val="103"/>
          <w:sz w:val="19"/>
          <w:szCs w:val="19"/>
        </w:rPr>
        <w:t>……………………………………………………………………….</w:t>
      </w:r>
    </w:p>
    <w:p w14:paraId="1A9FF708" w14:textId="77777777" w:rsidR="001E70E1" w:rsidRDefault="001B6D10">
      <w:pPr>
        <w:spacing w:line="200" w:lineRule="exact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5.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Phone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No.</w:t>
      </w:r>
      <w:r>
        <w:rPr>
          <w:sz w:val="19"/>
          <w:szCs w:val="19"/>
        </w:rPr>
        <w:t xml:space="preserve">      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</w:t>
      </w:r>
      <w:r>
        <w:rPr>
          <w:w w:val="103"/>
          <w:sz w:val="19"/>
          <w:szCs w:val="19"/>
        </w:rPr>
        <w:t>Office……………………………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Residence…………………………</w:t>
      </w:r>
    </w:p>
    <w:p w14:paraId="05D4A415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6.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Surety’s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I.T.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PA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/Voters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</w:t>
      </w:r>
      <w:r>
        <w:rPr>
          <w:sz w:val="19"/>
          <w:szCs w:val="19"/>
        </w:rPr>
        <w:t xml:space="preserve">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…………………………………………………………………..</w:t>
      </w:r>
    </w:p>
    <w:p w14:paraId="49A7799E" w14:textId="77777777" w:rsidR="001E70E1" w:rsidRDefault="001B6D10">
      <w:pPr>
        <w:spacing w:before="54"/>
        <w:ind w:left="153"/>
        <w:rPr>
          <w:sz w:val="19"/>
          <w:szCs w:val="19"/>
        </w:rPr>
      </w:pPr>
      <w:r>
        <w:rPr>
          <w:b/>
          <w:w w:val="103"/>
          <w:sz w:val="19"/>
          <w:szCs w:val="19"/>
        </w:rPr>
        <w:t>7.</w:t>
      </w:r>
      <w:r>
        <w:rPr>
          <w:b/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Passport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No.</w:t>
      </w:r>
      <w:r>
        <w:rPr>
          <w:sz w:val="19"/>
          <w:szCs w:val="19"/>
        </w:rPr>
        <w:t xml:space="preserve">    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</w:t>
      </w:r>
      <w:r>
        <w:rPr>
          <w:w w:val="103"/>
          <w:sz w:val="19"/>
          <w:szCs w:val="19"/>
        </w:rPr>
        <w:t>………………………………………………………………………</w:t>
      </w:r>
    </w:p>
    <w:p w14:paraId="38F180E2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8.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Name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Employer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&amp;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his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address</w:t>
      </w:r>
      <w:r>
        <w:rPr>
          <w:sz w:val="19"/>
          <w:szCs w:val="19"/>
        </w:rPr>
        <w:t xml:space="preserve">       </w:t>
      </w:r>
      <w:r>
        <w:rPr>
          <w:w w:val="103"/>
          <w:sz w:val="19"/>
          <w:szCs w:val="19"/>
        </w:rPr>
        <w:t>……………………………………………………………………….</w:t>
      </w:r>
    </w:p>
    <w:p w14:paraId="23EA39D1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9.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Position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held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Occupation</w:t>
      </w:r>
      <w:r>
        <w:rPr>
          <w:sz w:val="19"/>
          <w:szCs w:val="19"/>
        </w:rPr>
        <w:t xml:space="preserve">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 </w:t>
      </w:r>
      <w:r>
        <w:rPr>
          <w:w w:val="103"/>
          <w:sz w:val="19"/>
          <w:szCs w:val="19"/>
        </w:rPr>
        <w:t>………………………………………………………….</w:t>
      </w:r>
    </w:p>
    <w:p w14:paraId="6BB8C6FD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10.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No.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years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service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put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in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so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far</w:t>
      </w:r>
      <w:r>
        <w:rPr>
          <w:sz w:val="19"/>
          <w:szCs w:val="19"/>
        </w:rPr>
        <w:t xml:space="preserve">         </w:t>
      </w:r>
      <w:r>
        <w:rPr>
          <w:w w:val="103"/>
          <w:sz w:val="19"/>
          <w:szCs w:val="19"/>
        </w:rPr>
        <w:t>:…………………………………………………………………….</w:t>
      </w:r>
    </w:p>
    <w:p w14:paraId="2AB6BD5D" w14:textId="77777777" w:rsidR="001E70E1" w:rsidRDefault="001B6D10">
      <w:pPr>
        <w:spacing w:before="54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11.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Whether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confirmed</w:t>
      </w:r>
      <w:r>
        <w:rPr>
          <w:sz w:val="19"/>
          <w:szCs w:val="19"/>
        </w:rPr>
        <w:t xml:space="preserve">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………………………………………………………………………..</w:t>
      </w:r>
    </w:p>
    <w:p w14:paraId="3F8B7087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12.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Date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Retirement</w:t>
      </w:r>
      <w:r>
        <w:rPr>
          <w:sz w:val="19"/>
          <w:szCs w:val="19"/>
        </w:rPr>
        <w:t xml:space="preserve">     </w:t>
      </w:r>
      <w:r>
        <w:rPr>
          <w:sz w:val="19"/>
          <w:szCs w:val="19"/>
        </w:rPr>
        <w:t xml:space="preserve">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</w:t>
      </w:r>
      <w:r>
        <w:rPr>
          <w:w w:val="103"/>
          <w:sz w:val="19"/>
          <w:szCs w:val="19"/>
        </w:rPr>
        <w:t>………………………………………………………………………</w:t>
      </w:r>
    </w:p>
    <w:p w14:paraId="6368B96B" w14:textId="77777777" w:rsidR="001E70E1" w:rsidRDefault="001B6D10">
      <w:pPr>
        <w:spacing w:before="52" w:line="301" w:lineRule="auto"/>
        <w:ind w:left="486" w:right="1774" w:hanging="333"/>
        <w:jc w:val="both"/>
        <w:rPr>
          <w:sz w:val="19"/>
          <w:szCs w:val="19"/>
        </w:rPr>
      </w:pPr>
      <w:r>
        <w:rPr>
          <w:w w:val="103"/>
          <w:sz w:val="19"/>
          <w:szCs w:val="19"/>
        </w:rPr>
        <w:t>13.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a)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Gross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Salary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month</w:t>
      </w:r>
      <w:r>
        <w:rPr>
          <w:sz w:val="19"/>
          <w:szCs w:val="19"/>
        </w:rPr>
        <w:t xml:space="preserve">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…………………………………… b)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Total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Deductions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month</w:t>
      </w:r>
      <w:r>
        <w:rPr>
          <w:sz w:val="19"/>
          <w:szCs w:val="19"/>
        </w:rPr>
        <w:t xml:space="preserve">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…………………………………… c)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Net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Salary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month</w:t>
      </w:r>
      <w:r>
        <w:rPr>
          <w:sz w:val="19"/>
          <w:szCs w:val="19"/>
        </w:rPr>
        <w:t xml:space="preserve">      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……………………………………</w:t>
      </w:r>
    </w:p>
    <w:p w14:paraId="439E178F" w14:textId="77777777" w:rsidR="001E70E1" w:rsidRDefault="001B6D10">
      <w:pPr>
        <w:ind w:left="738" w:right="5858"/>
        <w:jc w:val="center"/>
        <w:rPr>
          <w:sz w:val="19"/>
          <w:szCs w:val="19"/>
        </w:rPr>
      </w:pPr>
      <w:r>
        <w:rPr>
          <w:w w:val="103"/>
          <w:sz w:val="19"/>
          <w:szCs w:val="19"/>
        </w:rPr>
        <w:t>(Salary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Certificate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enclosed)</w:t>
      </w:r>
    </w:p>
    <w:p w14:paraId="22FAB30D" w14:textId="77777777" w:rsidR="001E70E1" w:rsidRDefault="001B6D10">
      <w:pPr>
        <w:spacing w:before="54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14</w:t>
      </w:r>
      <w:r>
        <w:rPr>
          <w:b/>
          <w:w w:val="103"/>
          <w:sz w:val="19"/>
          <w:szCs w:val="19"/>
        </w:rPr>
        <w:t>.</w:t>
      </w:r>
      <w:r>
        <w:rPr>
          <w:b/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Particulars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property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investments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owned</w:t>
      </w:r>
    </w:p>
    <w:p w14:paraId="06B3B4FF" w14:textId="77777777" w:rsidR="001E70E1" w:rsidRDefault="001B6D10">
      <w:pPr>
        <w:spacing w:before="50"/>
        <w:ind w:left="486"/>
        <w:rPr>
          <w:sz w:val="19"/>
          <w:szCs w:val="19"/>
        </w:rPr>
      </w:pPr>
      <w:r>
        <w:rPr>
          <w:w w:val="103"/>
          <w:sz w:val="19"/>
          <w:szCs w:val="19"/>
        </w:rPr>
        <w:t>A)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LIC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Policies</w:t>
      </w:r>
      <w:r>
        <w:rPr>
          <w:sz w:val="19"/>
          <w:szCs w:val="19"/>
        </w:rPr>
        <w:t xml:space="preserve">                                       </w:t>
      </w:r>
      <w:r>
        <w:rPr>
          <w:w w:val="103"/>
          <w:sz w:val="19"/>
          <w:szCs w:val="19"/>
        </w:rPr>
        <w:t>Sum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assured</w:t>
      </w:r>
    </w:p>
    <w:p w14:paraId="373341C0" w14:textId="77777777" w:rsidR="001E70E1" w:rsidRDefault="001B6D10">
      <w:pPr>
        <w:spacing w:before="52"/>
        <w:ind w:left="486"/>
        <w:rPr>
          <w:sz w:val="19"/>
          <w:szCs w:val="19"/>
        </w:rPr>
      </w:pPr>
      <w:r>
        <w:rPr>
          <w:w w:val="103"/>
          <w:sz w:val="19"/>
          <w:szCs w:val="19"/>
        </w:rPr>
        <w:t>B)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Shares</w:t>
      </w:r>
    </w:p>
    <w:p w14:paraId="446E358C" w14:textId="77777777" w:rsidR="001E70E1" w:rsidRDefault="001B6D10">
      <w:pPr>
        <w:spacing w:before="52"/>
        <w:ind w:left="486"/>
        <w:rPr>
          <w:sz w:val="19"/>
          <w:szCs w:val="19"/>
        </w:rPr>
      </w:pPr>
      <w:r>
        <w:rPr>
          <w:w w:val="103"/>
          <w:sz w:val="19"/>
          <w:szCs w:val="19"/>
        </w:rPr>
        <w:t>C)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Deposits</w:t>
      </w:r>
    </w:p>
    <w:p w14:paraId="53090AAF" w14:textId="77777777" w:rsidR="001E70E1" w:rsidRDefault="001B6D10">
      <w:pPr>
        <w:spacing w:before="54"/>
        <w:ind w:left="486"/>
        <w:rPr>
          <w:sz w:val="19"/>
          <w:szCs w:val="19"/>
        </w:rPr>
      </w:pPr>
      <w:r>
        <w:rPr>
          <w:w w:val="103"/>
          <w:sz w:val="19"/>
          <w:szCs w:val="19"/>
        </w:rPr>
        <w:t>D)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Particulars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land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building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with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value</w:t>
      </w:r>
    </w:p>
    <w:p w14:paraId="1CEBB8B6" w14:textId="77777777" w:rsidR="001E70E1" w:rsidRDefault="001B6D10">
      <w:pPr>
        <w:spacing w:before="52"/>
        <w:ind w:left="486"/>
        <w:rPr>
          <w:sz w:val="19"/>
          <w:szCs w:val="19"/>
        </w:rPr>
      </w:pPr>
      <w:r>
        <w:rPr>
          <w:w w:val="103"/>
          <w:sz w:val="19"/>
          <w:szCs w:val="19"/>
        </w:rPr>
        <w:t>E)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Any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others</w:t>
      </w:r>
    </w:p>
    <w:p w14:paraId="1A19EF7E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15.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Details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Bank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Accounts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held,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any</w:t>
      </w:r>
      <w:r>
        <w:rPr>
          <w:sz w:val="19"/>
          <w:szCs w:val="19"/>
        </w:rPr>
        <w:t xml:space="preserve">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</w:t>
      </w:r>
      <w:r>
        <w:rPr>
          <w:w w:val="103"/>
          <w:sz w:val="19"/>
          <w:szCs w:val="19"/>
        </w:rPr>
        <w:t>……………………………………………</w:t>
      </w:r>
    </w:p>
    <w:p w14:paraId="70057249" w14:textId="77777777" w:rsidR="001E70E1" w:rsidRDefault="001B6D10">
      <w:pPr>
        <w:spacing w:before="54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16.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Particulars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other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liabilities</w:t>
      </w:r>
      <w:r>
        <w:rPr>
          <w:sz w:val="19"/>
          <w:szCs w:val="19"/>
        </w:rPr>
        <w:t xml:space="preserve">                                 </w:t>
      </w:r>
      <w:r>
        <w:rPr>
          <w:w w:val="103"/>
          <w:sz w:val="19"/>
          <w:szCs w:val="19"/>
        </w:rPr>
        <w:t>:</w:t>
      </w:r>
      <w:r>
        <w:rPr>
          <w:sz w:val="19"/>
          <w:szCs w:val="19"/>
        </w:rPr>
        <w:t xml:space="preserve">      </w:t>
      </w:r>
      <w:r>
        <w:rPr>
          <w:w w:val="103"/>
          <w:sz w:val="19"/>
          <w:szCs w:val="19"/>
        </w:rPr>
        <w:t>………………………………………….</w:t>
      </w:r>
    </w:p>
    <w:p w14:paraId="1BFE5F98" w14:textId="77777777" w:rsidR="001E70E1" w:rsidRDefault="001B6D10">
      <w:pPr>
        <w:spacing w:before="59"/>
        <w:ind w:left="1401"/>
        <w:rPr>
          <w:sz w:val="19"/>
          <w:szCs w:val="19"/>
        </w:rPr>
      </w:pPr>
      <w:r>
        <w:rPr>
          <w:b/>
          <w:w w:val="103"/>
          <w:sz w:val="19"/>
          <w:szCs w:val="19"/>
        </w:rPr>
        <w:t>Purpose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Loan</w:t>
      </w:r>
      <w:r>
        <w:rPr>
          <w:b/>
          <w:sz w:val="19"/>
          <w:szCs w:val="19"/>
        </w:rPr>
        <w:t xml:space="preserve">               </w:t>
      </w:r>
      <w:r>
        <w:rPr>
          <w:b/>
          <w:w w:val="103"/>
          <w:sz w:val="19"/>
          <w:szCs w:val="19"/>
        </w:rPr>
        <w:t>Availed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fro</w:t>
      </w:r>
      <w:r>
        <w:rPr>
          <w:b/>
          <w:w w:val="103"/>
          <w:sz w:val="19"/>
          <w:szCs w:val="19"/>
        </w:rPr>
        <w:t>m</w:t>
      </w:r>
      <w:r>
        <w:rPr>
          <w:b/>
          <w:sz w:val="19"/>
          <w:szCs w:val="19"/>
        </w:rPr>
        <w:t xml:space="preserve">              </w:t>
      </w:r>
      <w:r>
        <w:rPr>
          <w:b/>
          <w:w w:val="103"/>
          <w:sz w:val="19"/>
          <w:szCs w:val="19"/>
        </w:rPr>
        <w:t>Amount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Loan</w:t>
      </w:r>
      <w:r>
        <w:rPr>
          <w:b/>
          <w:sz w:val="19"/>
          <w:szCs w:val="19"/>
        </w:rPr>
        <w:t xml:space="preserve">                 </w:t>
      </w:r>
      <w:r>
        <w:rPr>
          <w:b/>
          <w:w w:val="103"/>
          <w:sz w:val="19"/>
          <w:szCs w:val="19"/>
        </w:rPr>
        <w:t>Present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O/S</w:t>
      </w:r>
    </w:p>
    <w:p w14:paraId="08A6147A" w14:textId="77777777" w:rsidR="001E70E1" w:rsidRDefault="001B6D10">
      <w:pPr>
        <w:spacing w:before="45" w:line="301" w:lineRule="auto"/>
        <w:ind w:left="153" w:right="180"/>
        <w:rPr>
          <w:sz w:val="19"/>
          <w:szCs w:val="19"/>
        </w:rPr>
      </w:pPr>
      <w:proofErr w:type="spellStart"/>
      <w:r>
        <w:rPr>
          <w:w w:val="103"/>
          <w:sz w:val="19"/>
          <w:szCs w:val="19"/>
        </w:rPr>
        <w:t>i</w:t>
      </w:r>
      <w:proofErr w:type="spellEnd"/>
      <w:r>
        <w:rPr>
          <w:w w:val="103"/>
          <w:sz w:val="19"/>
          <w:szCs w:val="19"/>
        </w:rPr>
        <w:t>)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……………………………</w:t>
      </w:r>
      <w:r>
        <w:rPr>
          <w:sz w:val="19"/>
          <w:szCs w:val="19"/>
        </w:rPr>
        <w:t xml:space="preserve">        </w:t>
      </w:r>
      <w:r>
        <w:rPr>
          <w:w w:val="103"/>
          <w:sz w:val="19"/>
          <w:szCs w:val="19"/>
        </w:rPr>
        <w:t>……………………….</w:t>
      </w:r>
      <w:r>
        <w:rPr>
          <w:sz w:val="19"/>
          <w:szCs w:val="19"/>
        </w:rPr>
        <w:t xml:space="preserve">      </w:t>
      </w:r>
      <w:r>
        <w:rPr>
          <w:w w:val="103"/>
          <w:sz w:val="19"/>
          <w:szCs w:val="19"/>
        </w:rPr>
        <w:t>…………………………</w:t>
      </w:r>
      <w:r>
        <w:rPr>
          <w:sz w:val="19"/>
          <w:szCs w:val="19"/>
        </w:rPr>
        <w:t xml:space="preserve">       </w:t>
      </w:r>
      <w:r>
        <w:rPr>
          <w:w w:val="103"/>
          <w:sz w:val="19"/>
          <w:szCs w:val="19"/>
        </w:rPr>
        <w:t>...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………………... ii)</w:t>
      </w:r>
      <w:r>
        <w:rPr>
          <w:sz w:val="19"/>
          <w:szCs w:val="19"/>
        </w:rPr>
        <w:t xml:space="preserve">   </w:t>
      </w:r>
      <w:r>
        <w:rPr>
          <w:w w:val="103"/>
          <w:sz w:val="19"/>
          <w:szCs w:val="19"/>
        </w:rPr>
        <w:t>…………………………..</w:t>
      </w:r>
      <w:r>
        <w:rPr>
          <w:sz w:val="19"/>
          <w:szCs w:val="19"/>
        </w:rPr>
        <w:t xml:space="preserve">         </w:t>
      </w:r>
      <w:r>
        <w:rPr>
          <w:w w:val="103"/>
          <w:sz w:val="19"/>
          <w:szCs w:val="19"/>
        </w:rPr>
        <w:t>………………………..</w:t>
      </w:r>
      <w:r>
        <w:rPr>
          <w:sz w:val="19"/>
          <w:szCs w:val="19"/>
        </w:rPr>
        <w:t xml:space="preserve">     </w:t>
      </w:r>
      <w:r>
        <w:rPr>
          <w:w w:val="103"/>
          <w:sz w:val="19"/>
          <w:szCs w:val="19"/>
        </w:rPr>
        <w:t>…………………………</w:t>
      </w:r>
      <w:r>
        <w:rPr>
          <w:sz w:val="19"/>
          <w:szCs w:val="19"/>
        </w:rPr>
        <w:t xml:space="preserve">    </w:t>
      </w:r>
      <w:r>
        <w:rPr>
          <w:w w:val="103"/>
          <w:sz w:val="19"/>
          <w:szCs w:val="19"/>
        </w:rPr>
        <w:lastRenderedPageBreak/>
        <w:t>……………………... iii)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…………………………..</w:t>
      </w:r>
      <w:r>
        <w:rPr>
          <w:sz w:val="19"/>
          <w:szCs w:val="19"/>
        </w:rPr>
        <w:t xml:space="preserve">         </w:t>
      </w:r>
      <w:r>
        <w:rPr>
          <w:w w:val="103"/>
          <w:sz w:val="19"/>
          <w:szCs w:val="19"/>
        </w:rPr>
        <w:t>………………………..</w:t>
      </w:r>
      <w:r>
        <w:rPr>
          <w:sz w:val="19"/>
          <w:szCs w:val="19"/>
        </w:rPr>
        <w:t xml:space="preserve">      </w:t>
      </w:r>
      <w:r>
        <w:rPr>
          <w:w w:val="103"/>
          <w:sz w:val="19"/>
          <w:szCs w:val="19"/>
        </w:rPr>
        <w:t>…………………………</w:t>
      </w:r>
      <w:r>
        <w:rPr>
          <w:sz w:val="19"/>
          <w:szCs w:val="19"/>
        </w:rPr>
        <w:t xml:space="preserve">    </w:t>
      </w:r>
      <w:r>
        <w:rPr>
          <w:w w:val="103"/>
          <w:sz w:val="19"/>
          <w:szCs w:val="19"/>
        </w:rPr>
        <w:t>……………………..</w:t>
      </w:r>
    </w:p>
    <w:p w14:paraId="666C4005" w14:textId="77777777" w:rsidR="001E70E1" w:rsidRDefault="001B6D10">
      <w:pPr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17.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Details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other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guarantee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executed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me:</w:t>
      </w:r>
    </w:p>
    <w:p w14:paraId="61E0E664" w14:textId="77777777" w:rsidR="001E70E1" w:rsidRDefault="001B6D10">
      <w:pPr>
        <w:spacing w:before="59"/>
        <w:ind w:left="1083" w:right="881"/>
        <w:jc w:val="center"/>
        <w:rPr>
          <w:sz w:val="19"/>
          <w:szCs w:val="19"/>
        </w:rPr>
      </w:pPr>
      <w:r>
        <w:rPr>
          <w:b/>
          <w:w w:val="103"/>
          <w:sz w:val="19"/>
          <w:szCs w:val="19"/>
        </w:rPr>
        <w:t>Name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Principal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debtors</w:t>
      </w:r>
      <w:r>
        <w:rPr>
          <w:b/>
          <w:sz w:val="19"/>
          <w:szCs w:val="19"/>
        </w:rPr>
        <w:t xml:space="preserve">               </w:t>
      </w:r>
      <w:r>
        <w:rPr>
          <w:b/>
          <w:w w:val="103"/>
          <w:sz w:val="19"/>
          <w:szCs w:val="19"/>
        </w:rPr>
        <w:t>Name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Bank/Institution</w:t>
      </w:r>
      <w:r>
        <w:rPr>
          <w:b/>
          <w:sz w:val="19"/>
          <w:szCs w:val="19"/>
        </w:rPr>
        <w:t xml:space="preserve">                           </w:t>
      </w:r>
      <w:r>
        <w:rPr>
          <w:b/>
          <w:w w:val="103"/>
          <w:sz w:val="19"/>
          <w:szCs w:val="19"/>
        </w:rPr>
        <w:t>Amount</w:t>
      </w:r>
    </w:p>
    <w:p w14:paraId="0BF37DB9" w14:textId="77777777" w:rsidR="001E70E1" w:rsidRDefault="001B6D10">
      <w:pPr>
        <w:spacing w:before="47"/>
        <w:ind w:left="153"/>
        <w:rPr>
          <w:sz w:val="19"/>
          <w:szCs w:val="19"/>
        </w:rPr>
      </w:pPr>
      <w:proofErr w:type="spellStart"/>
      <w:r>
        <w:rPr>
          <w:w w:val="103"/>
          <w:sz w:val="19"/>
          <w:szCs w:val="19"/>
        </w:rPr>
        <w:t>i</w:t>
      </w:r>
      <w:proofErr w:type="spellEnd"/>
      <w:r>
        <w:rPr>
          <w:w w:val="103"/>
          <w:sz w:val="19"/>
          <w:szCs w:val="19"/>
        </w:rPr>
        <w:t>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………………………………….</w:t>
      </w:r>
      <w:r>
        <w:rPr>
          <w:sz w:val="19"/>
          <w:szCs w:val="19"/>
        </w:rPr>
        <w:t xml:space="preserve">               </w:t>
      </w:r>
      <w:r>
        <w:rPr>
          <w:w w:val="103"/>
          <w:sz w:val="19"/>
          <w:szCs w:val="19"/>
        </w:rPr>
        <w:t>…………………………………..</w:t>
      </w:r>
      <w:r>
        <w:rPr>
          <w:sz w:val="19"/>
          <w:szCs w:val="19"/>
        </w:rPr>
        <w:t xml:space="preserve">           </w:t>
      </w:r>
      <w:r>
        <w:rPr>
          <w:w w:val="103"/>
          <w:sz w:val="19"/>
          <w:szCs w:val="19"/>
        </w:rPr>
        <w:t>………………………..</w:t>
      </w:r>
    </w:p>
    <w:p w14:paraId="172ACB32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ii)</w:t>
      </w:r>
      <w:r>
        <w:rPr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……………………………</w:t>
      </w:r>
      <w:r>
        <w:rPr>
          <w:w w:val="103"/>
          <w:sz w:val="19"/>
          <w:szCs w:val="19"/>
        </w:rPr>
        <w:t>……</w:t>
      </w:r>
      <w:r>
        <w:rPr>
          <w:sz w:val="19"/>
          <w:szCs w:val="19"/>
        </w:rPr>
        <w:t xml:space="preserve">               </w:t>
      </w:r>
      <w:r>
        <w:rPr>
          <w:w w:val="103"/>
          <w:sz w:val="19"/>
          <w:szCs w:val="19"/>
        </w:rPr>
        <w:t>…………………………………….</w:t>
      </w:r>
      <w:r>
        <w:rPr>
          <w:sz w:val="19"/>
          <w:szCs w:val="19"/>
        </w:rPr>
        <w:t xml:space="preserve">        </w:t>
      </w:r>
      <w:r>
        <w:rPr>
          <w:w w:val="103"/>
          <w:sz w:val="19"/>
          <w:szCs w:val="19"/>
        </w:rPr>
        <w:t>…………………………</w:t>
      </w:r>
    </w:p>
    <w:p w14:paraId="5FC1FE5A" w14:textId="77777777" w:rsidR="001E70E1" w:rsidRDefault="001B6D10">
      <w:pPr>
        <w:spacing w:before="52"/>
        <w:ind w:left="153"/>
        <w:rPr>
          <w:sz w:val="19"/>
          <w:szCs w:val="19"/>
        </w:rPr>
      </w:pPr>
      <w:r>
        <w:rPr>
          <w:w w:val="103"/>
          <w:sz w:val="19"/>
          <w:szCs w:val="19"/>
        </w:rPr>
        <w:t>iii)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…………………………………</w:t>
      </w:r>
      <w:r>
        <w:rPr>
          <w:sz w:val="19"/>
          <w:szCs w:val="19"/>
        </w:rPr>
        <w:t xml:space="preserve">                </w:t>
      </w:r>
      <w:r>
        <w:rPr>
          <w:w w:val="103"/>
          <w:sz w:val="19"/>
          <w:szCs w:val="19"/>
        </w:rPr>
        <w:t>…………………………….……….</w:t>
      </w:r>
      <w:r>
        <w:rPr>
          <w:sz w:val="19"/>
          <w:szCs w:val="19"/>
        </w:rPr>
        <w:t xml:space="preserve">       </w:t>
      </w:r>
      <w:r>
        <w:rPr>
          <w:w w:val="103"/>
          <w:sz w:val="19"/>
          <w:szCs w:val="19"/>
        </w:rPr>
        <w:t>…………………………</w:t>
      </w:r>
    </w:p>
    <w:p w14:paraId="30479D96" w14:textId="77777777" w:rsidR="001E70E1" w:rsidRDefault="001E70E1">
      <w:pPr>
        <w:spacing w:before="3" w:line="160" w:lineRule="exact"/>
        <w:rPr>
          <w:sz w:val="17"/>
          <w:szCs w:val="17"/>
        </w:rPr>
      </w:pPr>
    </w:p>
    <w:p w14:paraId="467543A1" w14:textId="77777777" w:rsidR="001E70E1" w:rsidRDefault="001E70E1">
      <w:pPr>
        <w:spacing w:line="200" w:lineRule="exact"/>
      </w:pPr>
    </w:p>
    <w:p w14:paraId="1BB063E9" w14:textId="77777777" w:rsidR="001E70E1" w:rsidRDefault="001E70E1">
      <w:pPr>
        <w:spacing w:line="200" w:lineRule="exact"/>
      </w:pPr>
    </w:p>
    <w:p w14:paraId="58F5B51D" w14:textId="77777777" w:rsidR="001E70E1" w:rsidRDefault="001B6D10">
      <w:pPr>
        <w:spacing w:line="301" w:lineRule="auto"/>
        <w:ind w:left="153" w:right="326"/>
        <w:jc w:val="both"/>
        <w:rPr>
          <w:sz w:val="19"/>
          <w:szCs w:val="19"/>
        </w:rPr>
      </w:pPr>
      <w:r>
        <w:rPr>
          <w:w w:val="103"/>
          <w:sz w:val="19"/>
          <w:szCs w:val="19"/>
        </w:rPr>
        <w:t>I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hereby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confirm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that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particulars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furnished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herein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above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are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true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correct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and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have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not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withheld any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information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likely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affect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acceptance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guarantee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by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you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for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loan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be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granted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to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Mr.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Mrs.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/ Miss.</w:t>
      </w:r>
      <w:r>
        <w:rPr>
          <w:sz w:val="19"/>
          <w:szCs w:val="19"/>
        </w:rPr>
        <w:t xml:space="preserve">  </w:t>
      </w:r>
      <w:r>
        <w:rPr>
          <w:b/>
          <w:w w:val="103"/>
          <w:sz w:val="19"/>
          <w:szCs w:val="19"/>
        </w:rPr>
        <w:t>………………………………..</w:t>
      </w:r>
      <w:r>
        <w:rPr>
          <w:b/>
          <w:sz w:val="19"/>
          <w:szCs w:val="19"/>
        </w:rPr>
        <w:t xml:space="preserve">  </w:t>
      </w:r>
      <w:r>
        <w:rPr>
          <w:w w:val="103"/>
          <w:sz w:val="19"/>
          <w:szCs w:val="19"/>
        </w:rPr>
        <w:t>I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know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applicant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for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……………………</w:t>
      </w:r>
      <w:r>
        <w:rPr>
          <w:sz w:val="19"/>
          <w:szCs w:val="19"/>
        </w:rPr>
        <w:t xml:space="preserve"> </w:t>
      </w:r>
      <w:r>
        <w:rPr>
          <w:w w:val="103"/>
          <w:sz w:val="19"/>
          <w:szCs w:val="19"/>
        </w:rPr>
        <w:t>years</w:t>
      </w:r>
    </w:p>
    <w:sectPr w:rsidR="001E70E1">
      <w:footerReference w:type="default" r:id="rId13"/>
      <w:pgSz w:w="12240" w:h="15840"/>
      <w:pgMar w:top="1020" w:right="1720" w:bottom="280" w:left="1720" w:header="0" w:footer="1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CEB8B" w14:textId="77777777" w:rsidR="001B6D10" w:rsidRDefault="001B6D10">
      <w:r>
        <w:separator/>
      </w:r>
    </w:p>
  </w:endnote>
  <w:endnote w:type="continuationSeparator" w:id="0">
    <w:p w14:paraId="2C554C95" w14:textId="77777777" w:rsidR="001B6D10" w:rsidRDefault="001B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733B0" w14:textId="77777777" w:rsidR="00E1454B" w:rsidRDefault="00E14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9BD0" w14:textId="77777777" w:rsidR="001E70E1" w:rsidRDefault="001B6D10">
    <w:pPr>
      <w:spacing w:line="200" w:lineRule="exact"/>
    </w:pPr>
    <w:r>
      <w:pict w14:anchorId="45D4C87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2.65pt;margin-top:698.3pt;width:28.35pt;height:10.45pt;z-index:-251661312;mso-position-horizontal-relative:page;mso-position-vertical-relative:page" filled="f" stroked="f">
          <v:textbox inset="0,0,0,0">
            <w:txbxContent>
              <w:p w14:paraId="763903C1" w14:textId="77777777" w:rsidR="001E70E1" w:rsidRDefault="001B6D10">
                <w:pPr>
                  <w:spacing w:line="180" w:lineRule="exact"/>
                  <w:ind w:left="20" w:right="-25"/>
                  <w:rPr>
                    <w:sz w:val="17"/>
                    <w:szCs w:val="17"/>
                  </w:rPr>
                </w:pPr>
                <w:r>
                  <w:rPr>
                    <w:w w:val="99"/>
                    <w:sz w:val="17"/>
                    <w:szCs w:val="17"/>
                  </w:rPr>
                  <w:t>Station:</w:t>
                </w:r>
              </w:p>
            </w:txbxContent>
          </v:textbox>
          <w10:wrap anchorx="page" anchory="page"/>
        </v:shape>
      </w:pict>
    </w:r>
    <w:r>
      <w:pict w14:anchorId="0F1A67E7">
        <v:shape id="_x0000_s2053" type="#_x0000_t202" style="position:absolute;margin-left:92.65pt;margin-top:717.9pt;width:31.25pt;height:10.45pt;z-index:-251660288;mso-position-horizontal-relative:page;mso-position-vertical-relative:page" filled="f" stroked="f">
          <v:textbox inset="0,0,0,0">
            <w:txbxContent>
              <w:p w14:paraId="57AC9F50" w14:textId="77777777" w:rsidR="001E70E1" w:rsidRDefault="001B6D10">
                <w:pPr>
                  <w:spacing w:line="180" w:lineRule="exact"/>
                  <w:ind w:left="20" w:right="-25"/>
                  <w:rPr>
                    <w:sz w:val="17"/>
                    <w:szCs w:val="17"/>
                  </w:rPr>
                </w:pPr>
                <w:r>
                  <w:rPr>
                    <w:w w:val="99"/>
                    <w:sz w:val="17"/>
                    <w:szCs w:val="17"/>
                  </w:rPr>
                  <w:t>Date</w:t>
                </w:r>
                <w:r>
                  <w:rPr>
                    <w:sz w:val="17"/>
                    <w:szCs w:val="17"/>
                  </w:rPr>
                  <w:t xml:space="preserve">     </w:t>
                </w:r>
                <w:r>
                  <w:rPr>
                    <w:w w:val="99"/>
                    <w:sz w:val="17"/>
                    <w:szCs w:val="17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0310BC06">
        <v:shape id="_x0000_s2052" type="#_x0000_t202" style="position:absolute;margin-left:431.6pt;margin-top:717.9pt;width:76.45pt;height:10.45pt;z-index:-251659264;mso-position-horizontal-relative:page;mso-position-vertical-relative:page" filled="f" stroked="f">
          <v:textbox inset="0,0,0,0">
            <w:txbxContent>
              <w:p w14:paraId="0C49A011" w14:textId="30EFC05F" w:rsidR="001E70E1" w:rsidRDefault="001E70E1">
                <w:pPr>
                  <w:spacing w:line="180" w:lineRule="exact"/>
                  <w:ind w:left="20" w:right="-25"/>
                  <w:rPr>
                    <w:sz w:val="17"/>
                    <w:szCs w:val="17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218C" w14:textId="77777777" w:rsidR="00E1454B" w:rsidRDefault="00E145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8204E" w14:textId="6E3D7BDD" w:rsidR="001E70E1" w:rsidRDefault="001B6D10" w:rsidP="00E1454B">
    <w:pPr>
      <w:spacing w:line="200" w:lineRule="exact"/>
      <w:ind w:left="6480"/>
    </w:pPr>
    <w:r>
      <w:pict w14:anchorId="3409E10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92.65pt;margin-top:691.25pt;width:31pt;height:11.4pt;z-index:-251658240;mso-position-horizontal-relative:page;mso-position-vertical-relative:page" filled="f" stroked="f">
          <v:textbox inset="0,0,0,0">
            <w:txbxContent>
              <w:p w14:paraId="1548AC36" w14:textId="77777777" w:rsidR="001E70E1" w:rsidRDefault="001B6D10">
                <w:pPr>
                  <w:spacing w:before="3"/>
                  <w:ind w:left="20" w:right="-28"/>
                  <w:rPr>
                    <w:sz w:val="19"/>
                    <w:szCs w:val="19"/>
                  </w:rPr>
                </w:pPr>
                <w:r>
                  <w:rPr>
                    <w:w w:val="103"/>
                    <w:sz w:val="19"/>
                    <w:szCs w:val="19"/>
                  </w:rPr>
                  <w:t>Station:</w:t>
                </w:r>
              </w:p>
            </w:txbxContent>
          </v:textbox>
          <w10:wrap anchorx="page" anchory="page"/>
        </v:shape>
      </w:pict>
    </w:r>
    <w:r>
      <w:pict w14:anchorId="7A09F7B8">
        <v:shape id="_x0000_s2050" type="#_x0000_t202" style="position:absolute;left:0;text-align:left;margin-left:92.65pt;margin-top:717.25pt;width:34.1pt;height:11.4pt;z-index:-251657216;mso-position-horizontal-relative:page;mso-position-vertical-relative:page" filled="f" stroked="f">
          <v:textbox inset="0,0,0,0">
            <w:txbxContent>
              <w:p w14:paraId="3B381975" w14:textId="77777777" w:rsidR="001E70E1" w:rsidRDefault="001B6D10">
                <w:pPr>
                  <w:spacing w:before="3"/>
                  <w:ind w:left="20" w:right="-28"/>
                  <w:rPr>
                    <w:sz w:val="19"/>
                    <w:szCs w:val="19"/>
                  </w:rPr>
                </w:pPr>
                <w:r>
                  <w:rPr>
                    <w:w w:val="103"/>
                    <w:sz w:val="19"/>
                    <w:szCs w:val="19"/>
                  </w:rPr>
                  <w:t>Date</w:t>
                </w:r>
                <w:r>
                  <w:rPr>
                    <w:sz w:val="19"/>
                    <w:szCs w:val="19"/>
                  </w:rPr>
                  <w:t xml:space="preserve">     </w:t>
                </w:r>
                <w:r>
                  <w:rPr>
                    <w:w w:val="103"/>
                    <w:sz w:val="19"/>
                    <w:szCs w:val="1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6B71578F">
        <v:shape id="_x0000_s2049" type="#_x0000_t202" style="position:absolute;left:0;text-align:left;margin-left:420.1pt;margin-top:717.25pt;width:73.05pt;height:11.4pt;z-index:-251656192;mso-position-horizontal-relative:page;mso-position-vertical-relative:page" filled="f" stroked="f">
          <v:textbox inset="0,0,0,0">
            <w:txbxContent>
              <w:p w14:paraId="06F40ADF" w14:textId="305AF483" w:rsidR="001E70E1" w:rsidRDefault="001E70E1">
                <w:pPr>
                  <w:spacing w:before="3"/>
                  <w:ind w:left="20" w:right="-28"/>
                  <w:rPr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  <w:r w:rsidR="00E1454B">
      <w:t xml:space="preserve">This document can be signed using your </w:t>
    </w:r>
    <w:proofErr w:type="spellStart"/>
    <w:r w:rsidR="00E1454B">
      <w:t>TypingDNA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9521A" w14:textId="77777777" w:rsidR="001B6D10" w:rsidRDefault="001B6D10">
      <w:r>
        <w:separator/>
      </w:r>
    </w:p>
  </w:footnote>
  <w:footnote w:type="continuationSeparator" w:id="0">
    <w:p w14:paraId="27A68B55" w14:textId="77777777" w:rsidR="001B6D10" w:rsidRDefault="001B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FDB14" w14:textId="77777777" w:rsidR="00E1454B" w:rsidRDefault="00E14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E420C" w14:textId="77777777" w:rsidR="00E1454B" w:rsidRDefault="00E14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1C65E" w14:textId="77777777" w:rsidR="00E1454B" w:rsidRDefault="00E14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846"/>
    <w:multiLevelType w:val="multilevel"/>
    <w:tmpl w:val="88B85B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E1"/>
    <w:rsid w:val="001B6D10"/>
    <w:rsid w:val="001E70E1"/>
    <w:rsid w:val="00E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65F51C4"/>
  <w15:docId w15:val="{279B808A-CB50-4746-9311-A4884CE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14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4B"/>
  </w:style>
  <w:style w:type="paragraph" w:styleId="Footer">
    <w:name w:val="footer"/>
    <w:basedOn w:val="Normal"/>
    <w:link w:val="FooterChar"/>
    <w:uiPriority w:val="99"/>
    <w:unhideWhenUsed/>
    <w:rsid w:val="00E14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Patel</cp:lastModifiedBy>
  <cp:revision>2</cp:revision>
  <dcterms:created xsi:type="dcterms:W3CDTF">2021-02-15T19:03:00Z</dcterms:created>
  <dcterms:modified xsi:type="dcterms:W3CDTF">2021-02-15T19:05:00Z</dcterms:modified>
</cp:coreProperties>
</file>